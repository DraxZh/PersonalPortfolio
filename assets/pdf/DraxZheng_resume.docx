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E303" w14:textId="7D883AC0" w:rsidR="009045F0" w:rsidRPr="00DF7F43" w:rsidRDefault="00BE189A">
      <w:pPr>
        <w:pBdr>
          <w:bottom w:val="single" w:sz="6" w:space="0" w:color="FFFFFF"/>
        </w:pBdr>
        <w:spacing w:after="120" w:line="440" w:lineRule="atLeast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DF7F43">
        <w:rPr>
          <w:rFonts w:ascii="Arial" w:eastAsia="Arial" w:hAnsi="Arial" w:cs="Arial"/>
          <w:b/>
          <w:bCs/>
          <w:sz w:val="32"/>
          <w:szCs w:val="32"/>
        </w:rPr>
        <w:t>Drax Zheng</w:t>
      </w:r>
    </w:p>
    <w:p w14:paraId="3AD14145" w14:textId="42E5F14E" w:rsidR="00D46421" w:rsidRDefault="00000000" w:rsidP="00CE751F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  <w:hyperlink r:id="rId7" w:history="1">
        <w:r w:rsidR="00CA0D06">
          <w:rPr>
            <w:rFonts w:ascii="Arial" w:eastAsia="Arial" w:hAnsi="Arial" w:cs="Arial"/>
            <w:color w:val="000000"/>
            <w:sz w:val="20"/>
            <w:szCs w:val="20"/>
          </w:rPr>
          <w:t>draxzheng@outlook.com</w:t>
        </w:r>
      </w:hyperlink>
      <w:r w:rsidR="00CA0D06">
        <w:rPr>
          <w:rFonts w:ascii="Arial" w:eastAsia="Arial" w:hAnsi="Arial" w:cs="Arial"/>
          <w:sz w:val="20"/>
          <w:szCs w:val="20"/>
        </w:rPr>
        <w:t> </w:t>
      </w:r>
      <w:r w:rsidR="00CA0D06">
        <w:rPr>
          <w:rFonts w:ascii="Arial" w:eastAsia="Arial" w:hAnsi="Arial" w:cs="Arial"/>
          <w:color w:val="000000"/>
          <w:sz w:val="20"/>
          <w:szCs w:val="20"/>
        </w:rPr>
        <w:t>| </w:t>
      </w:r>
      <w:r w:rsidR="00CA0D06">
        <w:rPr>
          <w:rFonts w:ascii="Arial" w:eastAsia="Arial" w:hAnsi="Arial" w:cs="Arial"/>
          <w:sz w:val="20"/>
          <w:szCs w:val="20"/>
        </w:rPr>
        <w:t>+61 0432096061</w:t>
      </w:r>
      <w:r w:rsidR="001F1F29">
        <w:rPr>
          <w:rFonts w:ascii="Arial" w:eastAsia="Arial" w:hAnsi="Arial" w:cs="Arial"/>
          <w:sz w:val="20"/>
          <w:szCs w:val="20"/>
        </w:rPr>
        <w:t xml:space="preserve"> |</w:t>
      </w:r>
      <w:r w:rsidR="004620B0">
        <w:rPr>
          <w:rFonts w:ascii="Arial" w:eastAsia="Arial" w:hAnsi="Arial" w:cs="Arial"/>
          <w:sz w:val="20"/>
          <w:szCs w:val="20"/>
        </w:rPr>
        <w:t xml:space="preserve"> </w:t>
      </w:r>
      <w:hyperlink r:id="rId8" w:history="1">
        <w:r w:rsidR="004620B0" w:rsidRPr="004620B0">
          <w:rPr>
            <w:rStyle w:val="Hyperlink"/>
            <w:rFonts w:ascii="Arial" w:eastAsia="Arial" w:hAnsi="Arial" w:cs="Arial"/>
            <w:sz w:val="20"/>
            <w:szCs w:val="20"/>
          </w:rPr>
          <w:t>LinkedIn</w:t>
        </w:r>
      </w:hyperlink>
      <w:r w:rsidR="004620B0">
        <w:rPr>
          <w:rFonts w:ascii="Arial" w:eastAsia="Arial" w:hAnsi="Arial" w:cs="Arial"/>
          <w:sz w:val="20"/>
          <w:szCs w:val="20"/>
        </w:rPr>
        <w:t xml:space="preserve"> | </w:t>
      </w:r>
      <w:hyperlink r:id="rId9" w:history="1">
        <w:r w:rsidR="004620B0" w:rsidRPr="004620B0">
          <w:rPr>
            <w:rStyle w:val="Hyperlink"/>
            <w:rFonts w:ascii="Arial" w:eastAsia="Arial" w:hAnsi="Arial" w:cs="Arial"/>
            <w:sz w:val="20"/>
            <w:szCs w:val="20"/>
          </w:rPr>
          <w:t>Website</w:t>
        </w:r>
      </w:hyperlink>
    </w:p>
    <w:p w14:paraId="08C1C2D2" w14:textId="6A9F3327" w:rsidR="00D46421" w:rsidRDefault="00D46421" w:rsidP="00D46421">
      <w:pPr>
        <w:pBdr>
          <w:bottom w:val="single" w:sz="6" w:space="0" w:color="000000"/>
        </w:pBdr>
        <w:spacing w:after="120"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WORKING experience</w:t>
      </w:r>
    </w:p>
    <w:p w14:paraId="2D867248" w14:textId="0B8A630E" w:rsidR="00E4511D" w:rsidRDefault="00E4511D" w:rsidP="00E4511D">
      <w:pPr>
        <w:tabs>
          <w:tab w:val="right" w:pos="9900"/>
        </w:tabs>
        <w:spacing w:line="200" w:lineRule="atLeast"/>
        <w:rPr>
          <w:rFonts w:ascii="Arial" w:eastAsia="Arial" w:hAnsi="Arial" w:cs="Arial"/>
          <w:b/>
          <w:bCs/>
          <w:sz w:val="20"/>
          <w:szCs w:val="20"/>
        </w:rPr>
      </w:pPr>
      <w:r w:rsidRPr="00E4511D">
        <w:rPr>
          <w:rFonts w:ascii="Arial" w:eastAsia="Arial" w:hAnsi="Arial" w:cs="Arial"/>
          <w:b/>
          <w:bCs/>
          <w:sz w:val="20"/>
          <w:szCs w:val="20"/>
        </w:rPr>
        <w:t>UI/UX Designer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July 2022 - Now</w:t>
      </w:r>
    </w:p>
    <w:p w14:paraId="03DC2FA0" w14:textId="759EA353" w:rsidR="00E4511D" w:rsidRDefault="00E4511D" w:rsidP="00E4511D">
      <w:pPr>
        <w:spacing w:line="200" w:lineRule="atLeast"/>
        <w:rPr>
          <w:rFonts w:ascii="Arial" w:eastAsia="Arial" w:hAnsi="Arial" w:cs="Arial"/>
          <w:sz w:val="20"/>
          <w:szCs w:val="20"/>
        </w:rPr>
      </w:pPr>
      <w:r w:rsidRPr="00E4511D">
        <w:rPr>
          <w:rFonts w:ascii="Arial" w:eastAsia="Arial" w:hAnsi="Arial" w:cs="Arial"/>
          <w:sz w:val="20"/>
          <w:szCs w:val="20"/>
        </w:rPr>
        <w:t>Australian Multi-Cultural Communities United</w:t>
      </w:r>
      <w:r>
        <w:rPr>
          <w:rFonts w:ascii="Arial" w:eastAsia="Arial" w:hAnsi="Arial" w:cs="Arial"/>
          <w:sz w:val="20"/>
          <w:szCs w:val="20"/>
        </w:rPr>
        <w:t>, Melbourne, Victoria</w:t>
      </w:r>
    </w:p>
    <w:p w14:paraId="61EC9632" w14:textId="0C520D91" w:rsidR="00DF54F0" w:rsidRDefault="00F85FD4" w:rsidP="00DF54F0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</w:t>
      </w:r>
      <w:r w:rsidR="00DF54F0">
        <w:rPr>
          <w:rFonts w:ascii="Arial" w:eastAsia="Arial" w:hAnsi="Arial" w:cs="Arial"/>
          <w:sz w:val="20"/>
          <w:szCs w:val="20"/>
        </w:rPr>
        <w:t xml:space="preserve"> Adobe XD to deliver </w:t>
      </w:r>
      <w:r>
        <w:rPr>
          <w:rFonts w:ascii="Arial" w:eastAsia="Arial" w:hAnsi="Arial" w:cs="Arial"/>
          <w:sz w:val="20"/>
          <w:szCs w:val="20"/>
        </w:rPr>
        <w:t>User Interface</w:t>
      </w:r>
      <w:r w:rsidR="00DF54F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 w:rsidR="00DF54F0">
        <w:rPr>
          <w:rFonts w:ascii="Arial" w:eastAsia="Arial" w:hAnsi="Arial" w:cs="Arial"/>
          <w:sz w:val="20"/>
          <w:szCs w:val="20"/>
        </w:rPr>
        <w:t>esign</w:t>
      </w:r>
      <w:r w:rsidR="00BD77F1">
        <w:rPr>
          <w:rFonts w:ascii="Arial" w:eastAsia="Arial" w:hAnsi="Arial" w:cs="Arial"/>
          <w:sz w:val="20"/>
          <w:szCs w:val="20"/>
        </w:rPr>
        <w:t xml:space="preserve">, set up meetings and manage communication with </w:t>
      </w:r>
      <w:r w:rsidR="00951537">
        <w:rPr>
          <w:rFonts w:ascii="Arial" w:eastAsia="Arial" w:hAnsi="Arial" w:cs="Arial"/>
          <w:sz w:val="20"/>
          <w:szCs w:val="20"/>
        </w:rPr>
        <w:t xml:space="preserve">the </w:t>
      </w:r>
      <w:r w:rsidR="00BD77F1">
        <w:rPr>
          <w:rFonts w:ascii="Arial" w:eastAsia="Arial" w:hAnsi="Arial" w:cs="Arial"/>
          <w:sz w:val="20"/>
          <w:szCs w:val="20"/>
        </w:rPr>
        <w:t>development team</w:t>
      </w:r>
    </w:p>
    <w:p w14:paraId="6EC2DB03" w14:textId="7A23C468" w:rsidR="00DF54F0" w:rsidRDefault="00F85FD4" w:rsidP="00DF54F0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Consolidate</w:t>
      </w:r>
      <w:r w:rsidR="00DF54F0">
        <w:rPr>
          <w:rFonts w:ascii="Arial" w:eastAsia="Arial" w:hAnsi="Arial" w:cs="Arial"/>
          <w:sz w:val="20"/>
          <w:szCs w:val="20"/>
        </w:rPr>
        <w:t xml:space="preserve"> design consistency </w:t>
      </w:r>
      <w:r>
        <w:rPr>
          <w:rFonts w:ascii="Arial" w:eastAsia="Arial" w:hAnsi="Arial" w:cs="Arial"/>
          <w:sz w:val="20"/>
          <w:szCs w:val="20"/>
        </w:rPr>
        <w:t>for web development team</w:t>
      </w:r>
    </w:p>
    <w:p w14:paraId="4C763EEC" w14:textId="4A752316" w:rsidR="00DF54F0" w:rsidRPr="00DF54F0" w:rsidRDefault="00DF54F0" w:rsidP="00DF54F0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Provide</w:t>
      </w:r>
      <w:r>
        <w:rPr>
          <w:rFonts w:ascii="Arial" w:eastAsia="Arial" w:hAnsi="Arial" w:cs="Arial"/>
          <w:sz w:val="20"/>
          <w:szCs w:val="20"/>
          <w:lang w:eastAsia="zh-CN"/>
        </w:rPr>
        <w:t xml:space="preserve"> </w:t>
      </w:r>
      <w:r w:rsidR="00DF7F43">
        <w:rPr>
          <w:rFonts w:ascii="Arial" w:eastAsia="Arial" w:hAnsi="Arial" w:cs="Arial"/>
          <w:sz w:val="20"/>
          <w:szCs w:val="20"/>
          <w:lang w:eastAsia="zh-CN"/>
        </w:rPr>
        <w:t xml:space="preserve">usability </w:t>
      </w:r>
      <w:r>
        <w:rPr>
          <w:rFonts w:ascii="Arial" w:eastAsia="Arial" w:hAnsi="Arial" w:cs="Arial"/>
          <w:sz w:val="20"/>
          <w:szCs w:val="20"/>
          <w:lang w:eastAsia="zh-CN"/>
        </w:rPr>
        <w:t>feedback to</w:t>
      </w:r>
      <w:r w:rsidR="00951537">
        <w:rPr>
          <w:rFonts w:ascii="Arial" w:eastAsia="Arial" w:hAnsi="Arial" w:cs="Arial"/>
          <w:sz w:val="20"/>
          <w:szCs w:val="20"/>
          <w:lang w:eastAsia="zh-CN"/>
        </w:rPr>
        <w:t xml:space="preserve"> the</w:t>
      </w:r>
      <w:r>
        <w:rPr>
          <w:rFonts w:ascii="Arial" w:eastAsia="Arial" w:hAnsi="Arial" w:cs="Arial"/>
          <w:sz w:val="20"/>
          <w:szCs w:val="20"/>
          <w:lang w:eastAsia="zh-CN"/>
        </w:rPr>
        <w:t xml:space="preserve"> development team</w:t>
      </w:r>
    </w:p>
    <w:p w14:paraId="18B4CDEB" w14:textId="6B4C77A0" w:rsidR="00E4511D" w:rsidRDefault="00E4511D" w:rsidP="00E4511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0A5A89" w14:textId="5B208E0F" w:rsidR="00E4511D" w:rsidRDefault="00E4511D" w:rsidP="00E4511D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Web </w:t>
      </w:r>
      <w:r>
        <w:rPr>
          <w:rStyle w:val="fs13fw6overflow-hidden"/>
          <w:rFonts w:ascii="Arial" w:eastAsia="Arial" w:hAnsi="Arial" w:cs="Arial" w:hint="eastAsia"/>
          <w:b/>
          <w:bCs/>
          <w:sz w:val="20"/>
          <w:szCs w:val="20"/>
        </w:rPr>
        <w:t>D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esign </w:t>
      </w:r>
      <w:r w:rsidR="007E6768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&amp; Developer</w:t>
      </w:r>
      <w:r w:rsidR="002C65C1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                                                                     Jun 2022 - Now</w:t>
      </w:r>
    </w:p>
    <w:p w14:paraId="7B402C2F" w14:textId="77777777" w:rsidR="00E4511D" w:rsidRDefault="00E4511D" w:rsidP="00E4511D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Christ Church Brunswick, Brunswick, Victoria</w:t>
      </w:r>
    </w:p>
    <w:p w14:paraId="2D0986C7" w14:textId="33B3E04C" w:rsidR="00DF54F0" w:rsidRDefault="00DF54F0" w:rsidP="00DF54F0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WordPress</w:t>
      </w:r>
      <w:r w:rsidR="00E4511D" w:rsidRPr="00DF54F0">
        <w:rPr>
          <w:rFonts w:ascii="Arial" w:eastAsia="Arial" w:hAnsi="Arial" w:cs="Arial"/>
          <w:sz w:val="20"/>
          <w:szCs w:val="20"/>
        </w:rPr>
        <w:t xml:space="preserve"> for web </w:t>
      </w:r>
      <w:r w:rsidR="007E6768">
        <w:rPr>
          <w:rFonts w:ascii="Arial" w:eastAsia="Arial" w:hAnsi="Arial" w:cs="Arial"/>
          <w:sz w:val="20"/>
          <w:szCs w:val="20"/>
        </w:rPr>
        <w:t>develop</w:t>
      </w:r>
      <w:r w:rsidR="00951537">
        <w:rPr>
          <w:rFonts w:ascii="Arial" w:eastAsia="Arial" w:hAnsi="Arial" w:cs="Arial"/>
          <w:sz w:val="20"/>
          <w:szCs w:val="20"/>
        </w:rPr>
        <w:t>ment</w:t>
      </w:r>
      <w:r w:rsidR="00783334">
        <w:rPr>
          <w:rFonts w:ascii="Arial" w:eastAsia="Arial" w:hAnsi="Arial" w:cs="Arial"/>
          <w:sz w:val="20"/>
          <w:szCs w:val="20"/>
        </w:rPr>
        <w:t xml:space="preserve">, design </w:t>
      </w:r>
      <w:r w:rsidR="00B859C6">
        <w:rPr>
          <w:rFonts w:ascii="Arial" w:eastAsia="Arial" w:hAnsi="Arial" w:cs="Arial"/>
          <w:sz w:val="20"/>
          <w:szCs w:val="20"/>
        </w:rPr>
        <w:t>layout,</w:t>
      </w:r>
      <w:r w:rsidR="00090E2F">
        <w:rPr>
          <w:rFonts w:ascii="Arial" w:eastAsia="Arial" w:hAnsi="Arial" w:cs="Arial"/>
          <w:sz w:val="20"/>
          <w:szCs w:val="20"/>
        </w:rPr>
        <w:t xml:space="preserve"> </w:t>
      </w:r>
      <w:r w:rsidR="00783334">
        <w:rPr>
          <w:rFonts w:ascii="Arial" w:eastAsia="Arial" w:hAnsi="Arial" w:cs="Arial"/>
          <w:sz w:val="20"/>
          <w:szCs w:val="20"/>
        </w:rPr>
        <w:t>and add functionalities based on plugins</w:t>
      </w:r>
      <w:r w:rsidR="006334FA">
        <w:rPr>
          <w:rFonts w:ascii="Arial" w:eastAsia="Arial" w:hAnsi="Arial" w:cs="Arial"/>
          <w:sz w:val="20"/>
          <w:szCs w:val="20"/>
        </w:rPr>
        <w:t xml:space="preserve">, </w:t>
      </w:r>
      <w:proofErr w:type="gramStart"/>
      <w:r w:rsidR="006334FA">
        <w:rPr>
          <w:rFonts w:ascii="Arial" w:eastAsia="Arial" w:hAnsi="Arial" w:cs="Arial"/>
          <w:sz w:val="20"/>
          <w:szCs w:val="20"/>
        </w:rPr>
        <w:t>PHP</w:t>
      </w:r>
      <w:proofErr w:type="gramEnd"/>
      <w:r w:rsidR="006334FA">
        <w:rPr>
          <w:rFonts w:ascii="Arial" w:eastAsia="Arial" w:hAnsi="Arial" w:cs="Arial"/>
          <w:sz w:val="20"/>
          <w:szCs w:val="20"/>
        </w:rPr>
        <w:t xml:space="preserve"> and CSS</w:t>
      </w:r>
    </w:p>
    <w:p w14:paraId="2B43B5E4" w14:textId="43C22D43" w:rsidR="00DF54F0" w:rsidRDefault="00F85FD4" w:rsidP="001335BE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 Development team, a</w:t>
      </w:r>
      <w:r w:rsidR="00DF54F0" w:rsidRPr="00DF54F0">
        <w:rPr>
          <w:rFonts w:ascii="Arial" w:eastAsia="Arial" w:hAnsi="Arial" w:cs="Arial"/>
          <w:sz w:val="20"/>
          <w:szCs w:val="20"/>
        </w:rPr>
        <w:t>djust Agile Development</w:t>
      </w:r>
      <w:r w:rsidR="00DF54F0">
        <w:rPr>
          <w:rFonts w:ascii="Arial" w:eastAsia="Arial" w:hAnsi="Arial" w:cs="Arial"/>
          <w:sz w:val="20"/>
          <w:szCs w:val="20"/>
        </w:rPr>
        <w:t xml:space="preserve"> Process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DF54F0">
        <w:rPr>
          <w:rFonts w:ascii="Arial" w:eastAsia="Arial" w:hAnsi="Arial" w:cs="Arial"/>
          <w:sz w:val="20"/>
          <w:szCs w:val="20"/>
        </w:rPr>
        <w:t xml:space="preserve">generate </w:t>
      </w:r>
      <w:r w:rsidR="00951537">
        <w:rPr>
          <w:rFonts w:ascii="Arial" w:eastAsia="Arial" w:hAnsi="Arial" w:cs="Arial"/>
          <w:sz w:val="20"/>
          <w:szCs w:val="20"/>
        </w:rPr>
        <w:t xml:space="preserve">a </w:t>
      </w:r>
      <w:r w:rsidR="00DF54F0">
        <w:rPr>
          <w:rFonts w:ascii="Arial" w:eastAsia="Arial" w:hAnsi="Arial" w:cs="Arial"/>
          <w:sz w:val="20"/>
          <w:szCs w:val="20"/>
        </w:rPr>
        <w:t>report on documents</w:t>
      </w:r>
    </w:p>
    <w:p w14:paraId="679B41DB" w14:textId="77777777" w:rsidR="00DF54F0" w:rsidRPr="00DF54F0" w:rsidRDefault="00DF54F0" w:rsidP="00DF54F0">
      <w:pPr>
        <w:spacing w:line="200" w:lineRule="atLeast"/>
        <w:ind w:left="330"/>
        <w:rPr>
          <w:rFonts w:ascii="Arial" w:eastAsia="Arial" w:hAnsi="Arial" w:cs="Arial"/>
          <w:sz w:val="20"/>
          <w:szCs w:val="20"/>
        </w:rPr>
      </w:pPr>
    </w:p>
    <w:p w14:paraId="1CA4BDDD" w14:textId="77777777" w:rsidR="00F55746" w:rsidRDefault="00F55746" w:rsidP="00F55746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Internship - Mobile Application Development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Sep 2021 - Jan 2022</w:t>
      </w:r>
    </w:p>
    <w:p w14:paraId="7714877F" w14:textId="77777777" w:rsidR="00F55746" w:rsidRDefault="00F55746" w:rsidP="00F55746">
      <w:pPr>
        <w:spacing w:line="200" w:lineRule="atLeas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Style w:val="fs13fw4undefined"/>
          <w:rFonts w:ascii="Arial" w:eastAsia="Arial" w:hAnsi="Arial" w:cs="Arial"/>
          <w:sz w:val="20"/>
          <w:szCs w:val="20"/>
        </w:rPr>
        <w:t>TianYiMa</w:t>
      </w:r>
      <w:proofErr w:type="spellEnd"/>
      <w:r>
        <w:rPr>
          <w:rStyle w:val="fs13fw4undefined"/>
          <w:rFonts w:ascii="Arial" w:eastAsia="Arial" w:hAnsi="Arial" w:cs="Arial"/>
          <w:sz w:val="20"/>
          <w:szCs w:val="20"/>
        </w:rPr>
        <w:t xml:space="preserve"> Information Industry Co.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>
        <w:rPr>
          <w:rStyle w:val="fs13fw4undefined"/>
          <w:rFonts w:ascii="Arial" w:eastAsia="Arial" w:hAnsi="Arial" w:cs="Arial"/>
          <w:sz w:val="20"/>
          <w:szCs w:val="20"/>
        </w:rPr>
        <w:t>Shantou, Guangdong, China</w:t>
      </w:r>
    </w:p>
    <w:p w14:paraId="699F14E9" w14:textId="7141F3B7" w:rsidR="00F55746" w:rsidRPr="00132845" w:rsidRDefault="00F55746" w:rsidP="00132845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Assist </w:t>
      </w:r>
      <w:r w:rsidR="00D34822">
        <w:rPr>
          <w:rFonts w:ascii="Arial" w:eastAsia="Arial" w:hAnsi="Arial" w:cs="Arial"/>
          <w:sz w:val="20"/>
          <w:szCs w:val="20"/>
        </w:rPr>
        <w:t xml:space="preserve">in </w:t>
      </w:r>
      <w:r>
        <w:rPr>
          <w:rFonts w:ascii="Arial" w:eastAsia="Arial" w:hAnsi="Arial" w:cs="Arial"/>
          <w:sz w:val="20"/>
          <w:szCs w:val="20"/>
        </w:rPr>
        <w:t>Mobile Development</w:t>
      </w:r>
      <w:r w:rsidR="00132845">
        <w:rPr>
          <w:rFonts w:ascii="Arial" w:eastAsia="Arial" w:hAnsi="Arial" w:cs="Arial"/>
          <w:sz w:val="20"/>
          <w:szCs w:val="20"/>
        </w:rPr>
        <w:t>. Follow a mentor’s guideline</w:t>
      </w:r>
      <w:r w:rsidR="00D62D17">
        <w:rPr>
          <w:rFonts w:ascii="Arial" w:eastAsia="Arial" w:hAnsi="Arial" w:cs="Arial"/>
          <w:sz w:val="20"/>
          <w:szCs w:val="20"/>
        </w:rPr>
        <w:t>s</w:t>
      </w:r>
      <w:r w:rsidR="00132845">
        <w:rPr>
          <w:rFonts w:ascii="Arial" w:eastAsia="Arial" w:hAnsi="Arial" w:cs="Arial"/>
          <w:sz w:val="20"/>
          <w:szCs w:val="20"/>
        </w:rPr>
        <w:t xml:space="preserve">, report status </w:t>
      </w:r>
      <w:r w:rsidR="004749C0">
        <w:rPr>
          <w:rFonts w:ascii="Arial" w:eastAsia="Arial" w:hAnsi="Arial" w:cs="Arial"/>
          <w:sz w:val="20"/>
          <w:szCs w:val="20"/>
        </w:rPr>
        <w:t>weekly</w:t>
      </w:r>
    </w:p>
    <w:p w14:paraId="16F21F90" w14:textId="57CCEB42" w:rsidR="00F55746" w:rsidRDefault="00F55746" w:rsidP="00F55746">
      <w:pPr>
        <w:numPr>
          <w:ilvl w:val="0"/>
          <w:numId w:val="5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 w:rsidRPr="00CE2C1F">
        <w:rPr>
          <w:rFonts w:ascii="Arial" w:eastAsia="Arial" w:hAnsi="Arial" w:cs="Arial"/>
          <w:sz w:val="20"/>
          <w:szCs w:val="20"/>
        </w:rPr>
        <w:t>Use React Native</w:t>
      </w:r>
      <w:r w:rsidR="00DF54F0">
        <w:rPr>
          <w:rFonts w:ascii="Arial" w:eastAsia="Arial" w:hAnsi="Arial" w:cs="Arial"/>
          <w:sz w:val="20"/>
          <w:szCs w:val="20"/>
        </w:rPr>
        <w:t xml:space="preserve"> and JavaScript</w:t>
      </w:r>
      <w:r w:rsidRPr="00CE2C1F">
        <w:rPr>
          <w:rFonts w:ascii="Arial" w:eastAsia="Arial" w:hAnsi="Arial" w:cs="Arial"/>
          <w:sz w:val="20"/>
          <w:szCs w:val="20"/>
        </w:rPr>
        <w:t xml:space="preserve"> for front</w:t>
      </w:r>
      <w:r>
        <w:rPr>
          <w:rFonts w:ascii="Arial" w:eastAsia="Arial" w:hAnsi="Arial" w:cs="Arial"/>
          <w:sz w:val="20"/>
          <w:szCs w:val="20"/>
        </w:rPr>
        <w:t>-</w:t>
      </w:r>
      <w:r w:rsidRPr="00CE2C1F">
        <w:rPr>
          <w:rFonts w:ascii="Arial" w:eastAsia="Arial" w:hAnsi="Arial" w:cs="Arial"/>
          <w:sz w:val="20"/>
          <w:szCs w:val="20"/>
        </w:rPr>
        <w:t>end development</w:t>
      </w:r>
    </w:p>
    <w:p w14:paraId="61B1A6E2" w14:textId="77777777" w:rsidR="00F55746" w:rsidRDefault="00F55746" w:rsidP="00F55746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</w:p>
    <w:p w14:paraId="775C288E" w14:textId="77777777" w:rsidR="00F55746" w:rsidRDefault="00F55746" w:rsidP="00F55746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Internship - Video Algorithm Development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Dec 2019 - Jan 2020</w:t>
      </w:r>
    </w:p>
    <w:p w14:paraId="258CC47A" w14:textId="77777777" w:rsidR="00F55746" w:rsidRDefault="00F55746" w:rsidP="00F55746">
      <w:pPr>
        <w:spacing w:line="200" w:lineRule="atLeas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Style w:val="fs13fw4undefined"/>
          <w:rFonts w:ascii="Arial" w:eastAsia="Arial" w:hAnsi="Arial" w:cs="Arial"/>
          <w:sz w:val="20"/>
          <w:szCs w:val="20"/>
        </w:rPr>
        <w:t>Pengcheng</w:t>
      </w:r>
      <w:proofErr w:type="spellEnd"/>
      <w:r>
        <w:rPr>
          <w:rStyle w:val="fs13fw4undefined"/>
          <w:rFonts w:ascii="Arial" w:eastAsia="Arial" w:hAnsi="Arial" w:cs="Arial"/>
          <w:sz w:val="20"/>
          <w:szCs w:val="20"/>
        </w:rPr>
        <w:t xml:space="preserve"> Laboratory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>
        <w:rPr>
          <w:rStyle w:val="fs13fw4undefined"/>
          <w:rFonts w:ascii="Arial" w:eastAsia="Arial" w:hAnsi="Arial" w:cs="Arial"/>
          <w:sz w:val="20"/>
          <w:szCs w:val="20"/>
        </w:rPr>
        <w:t>Shenzhen, Guangdong, China</w:t>
      </w:r>
    </w:p>
    <w:p w14:paraId="245A3D96" w14:textId="36651350" w:rsidR="00F55746" w:rsidRDefault="00F55746" w:rsidP="00F55746">
      <w:pPr>
        <w:numPr>
          <w:ilvl w:val="0"/>
          <w:numId w:val="4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Assistant in H.265 video compress optimization algorithms</w:t>
      </w:r>
      <w:r w:rsidR="00C94871">
        <w:rPr>
          <w:rFonts w:ascii="Arial" w:eastAsia="Arial" w:hAnsi="Arial" w:cs="Arial"/>
          <w:sz w:val="20"/>
          <w:szCs w:val="20"/>
        </w:rPr>
        <w:t>. Follow a mentor’s guideline</w:t>
      </w:r>
    </w:p>
    <w:p w14:paraId="0179347D" w14:textId="40161069" w:rsidR="00E4511D" w:rsidRDefault="00F55746" w:rsidP="007C5F93">
      <w:pPr>
        <w:numPr>
          <w:ilvl w:val="0"/>
          <w:numId w:val="4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Enhance video compressing </w:t>
      </w:r>
      <w:r w:rsidR="003F25CB">
        <w:rPr>
          <w:rFonts w:ascii="Arial" w:eastAsia="Arial" w:hAnsi="Arial" w:cs="Arial"/>
          <w:sz w:val="20"/>
          <w:szCs w:val="20"/>
        </w:rPr>
        <w:t>based on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DF7F43">
        <w:rPr>
          <w:rFonts w:ascii="Arial" w:eastAsia="Arial" w:hAnsi="Arial" w:cs="Arial"/>
          <w:sz w:val="20"/>
          <w:szCs w:val="20"/>
        </w:rPr>
        <w:t xml:space="preserve">IEEE academic </w:t>
      </w:r>
      <w:r>
        <w:rPr>
          <w:rFonts w:ascii="Arial" w:eastAsia="Arial" w:hAnsi="Arial" w:cs="Arial"/>
          <w:sz w:val="20"/>
          <w:szCs w:val="20"/>
        </w:rPr>
        <w:t>research paper</w:t>
      </w:r>
    </w:p>
    <w:p w14:paraId="26D77EBC" w14:textId="77777777" w:rsidR="00DC4624" w:rsidRDefault="00DC4624" w:rsidP="00E4511D">
      <w:pPr>
        <w:pBdr>
          <w:bottom w:val="single" w:sz="6" w:space="0" w:color="000000"/>
        </w:pBdr>
        <w:spacing w:after="120" w:line="240" w:lineRule="atLeast"/>
        <w:rPr>
          <w:rFonts w:ascii="Arial" w:eastAsia="Arial" w:hAnsi="Arial" w:cs="Arial"/>
          <w:b/>
          <w:bCs/>
          <w:caps/>
        </w:rPr>
      </w:pPr>
    </w:p>
    <w:p w14:paraId="13E8B975" w14:textId="15778FE2" w:rsidR="00C55258" w:rsidRPr="00E4511D" w:rsidRDefault="00CA0D06" w:rsidP="00E4511D">
      <w:pPr>
        <w:pBdr>
          <w:bottom w:val="single" w:sz="6" w:space="0" w:color="000000"/>
        </w:pBdr>
        <w:spacing w:after="120" w:line="240" w:lineRule="atLeast"/>
        <w:rPr>
          <w:rStyle w:val="fs13fw6overflow-hidden"/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</w:t>
      </w:r>
      <w:r w:rsidR="00D53E90">
        <w:rPr>
          <w:rFonts w:ascii="Arial" w:eastAsia="Arial" w:hAnsi="Arial" w:cs="Arial"/>
          <w:b/>
          <w:bCs/>
          <w:caps/>
        </w:rPr>
        <w:t xml:space="preserve"> </w:t>
      </w:r>
      <w:r w:rsidR="00D53E90">
        <w:rPr>
          <w:rFonts w:ascii="Arial" w:eastAsia="Arial" w:hAnsi="Arial" w:cs="Arial" w:hint="eastAsia"/>
          <w:b/>
          <w:bCs/>
          <w:caps/>
          <w:lang w:eastAsia="zh-CN"/>
        </w:rPr>
        <w:t>E</w:t>
      </w:r>
      <w:r w:rsidR="00D53E90">
        <w:rPr>
          <w:rFonts w:ascii="Arial" w:eastAsia="Arial" w:hAnsi="Arial" w:cs="Arial"/>
          <w:b/>
          <w:bCs/>
          <w:caps/>
          <w:lang w:eastAsia="zh-CN"/>
        </w:rPr>
        <w:t>xperience</w:t>
      </w:r>
    </w:p>
    <w:p w14:paraId="21AB24DA" w14:textId="69868449" w:rsidR="00CE2C1F" w:rsidRDefault="00C92BAF" w:rsidP="00CE2C1F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Interaction </w:t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Design</w:t>
      </w:r>
      <w:r w:rsidR="00E2698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:</w:t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Future Kitchen Interactive Devic</w:t>
      </w:r>
      <w:r w:rsidR="00E2698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e</w:t>
      </w:r>
      <w:r w:rsidR="00CE2C1F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Apr 2022 - Jun 2022</w:t>
      </w:r>
    </w:p>
    <w:p w14:paraId="5C29FAEA" w14:textId="62DF14FE" w:rsidR="00CE2C1F" w:rsidRDefault="00D30752" w:rsidP="00CE2C1F">
      <w:pPr>
        <w:numPr>
          <w:ilvl w:val="0"/>
          <w:numId w:val="9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an i</w:t>
      </w:r>
      <w:r w:rsidR="00CE2C1F">
        <w:rPr>
          <w:rFonts w:ascii="Arial" w:eastAsia="Arial" w:hAnsi="Arial" w:cs="Arial"/>
          <w:sz w:val="20"/>
          <w:szCs w:val="20"/>
        </w:rPr>
        <w:t>nteractive device</w:t>
      </w:r>
      <w:r w:rsidR="00B1317D">
        <w:rPr>
          <w:rFonts w:ascii="Arial" w:eastAsia="Arial" w:hAnsi="Arial" w:cs="Arial"/>
          <w:sz w:val="20"/>
          <w:szCs w:val="20"/>
        </w:rPr>
        <w:t xml:space="preserve"> </w:t>
      </w:r>
      <w:r w:rsidR="00CE2C1F">
        <w:rPr>
          <w:rFonts w:ascii="Arial" w:eastAsia="Arial" w:hAnsi="Arial" w:cs="Arial"/>
          <w:sz w:val="20"/>
          <w:szCs w:val="20"/>
        </w:rPr>
        <w:t xml:space="preserve">for improving </w:t>
      </w:r>
      <w:r w:rsidR="00D62D17">
        <w:rPr>
          <w:rFonts w:ascii="Arial" w:eastAsia="Arial" w:hAnsi="Arial" w:cs="Arial"/>
          <w:sz w:val="20"/>
          <w:szCs w:val="20"/>
        </w:rPr>
        <w:t xml:space="preserve">the </w:t>
      </w:r>
      <w:r w:rsidR="00CE2C1F">
        <w:rPr>
          <w:rFonts w:ascii="Arial" w:eastAsia="Arial" w:hAnsi="Arial" w:cs="Arial"/>
          <w:sz w:val="20"/>
          <w:szCs w:val="20"/>
        </w:rPr>
        <w:t>commercial cooking experience</w:t>
      </w:r>
    </w:p>
    <w:p w14:paraId="518BBBCC" w14:textId="28475147" w:rsidR="00CE2C1F" w:rsidRDefault="00CE2C1F" w:rsidP="00CE2C1F">
      <w:pPr>
        <w:numPr>
          <w:ilvl w:val="0"/>
          <w:numId w:val="9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3D printing, Laser Cutting and Arduino for prototype</w:t>
      </w:r>
    </w:p>
    <w:p w14:paraId="22053DC9" w14:textId="6A8E61B9" w:rsidR="00CE2C1F" w:rsidRDefault="00000000" w:rsidP="00CE2C1F">
      <w:pPr>
        <w:spacing w:line="200" w:lineRule="atLeast"/>
        <w:rPr>
          <w:rFonts w:ascii="Arial" w:eastAsia="Arial" w:hAnsi="Arial" w:cs="Arial"/>
          <w:sz w:val="20"/>
          <w:szCs w:val="20"/>
        </w:rPr>
      </w:pPr>
      <w:hyperlink r:id="rId10" w:history="1">
        <w:r w:rsidR="00CE2C1F" w:rsidRPr="00A3340A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Design Portfolio</w:t>
        </w:r>
      </w:hyperlink>
      <w:r w:rsidR="00CE2C1F" w:rsidRPr="00F21CC6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A3340A">
        <w:rPr>
          <w:rFonts w:ascii="Arial" w:eastAsia="Arial" w:hAnsi="Arial" w:cs="Arial"/>
          <w:sz w:val="20"/>
          <w:szCs w:val="20"/>
        </w:rPr>
        <w:t xml:space="preserve"> </w:t>
      </w:r>
      <w:hyperlink r:id="rId11" w:history="1">
        <w:r w:rsidR="00A3340A" w:rsidRPr="00A3340A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Video</w:t>
        </w:r>
      </w:hyperlink>
    </w:p>
    <w:p w14:paraId="3E5E5B3D" w14:textId="430C3DE7" w:rsidR="00CE2C1F" w:rsidRPr="006D0415" w:rsidRDefault="00CE2C1F" w:rsidP="006D0415">
      <w:pPr>
        <w:spacing w:line="200" w:lineRule="atLeast"/>
        <w:rPr>
          <w:rStyle w:val="fs13fw6overflow-hidden"/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015FA4A" w14:textId="1EE2AE8A" w:rsidR="00CE2C1F" w:rsidRDefault="00C92BAF" w:rsidP="00CE2C1F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Interaction </w:t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Design</w:t>
      </w:r>
      <w:r w:rsidR="00E2698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: </w:t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Future Refrigerator System Design</w:t>
      </w:r>
      <w:r w:rsidR="00CE2C1F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CE2C1F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Mar 2022 - Mar 2022</w:t>
      </w:r>
    </w:p>
    <w:p w14:paraId="562FBF80" w14:textId="77777777" w:rsidR="00CE2C1F" w:rsidRDefault="00CE2C1F" w:rsidP="00CE2C1F">
      <w:pPr>
        <w:numPr>
          <w:ilvl w:val="0"/>
          <w:numId w:val="8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Portfolio for a smart fridge system</w:t>
      </w:r>
    </w:p>
    <w:p w14:paraId="00D26A72" w14:textId="77777777" w:rsidR="00CE2C1F" w:rsidRDefault="00CE2C1F" w:rsidP="00CE2C1F">
      <w:pPr>
        <w:numPr>
          <w:ilvl w:val="0"/>
          <w:numId w:val="8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Apply Modular Kitchen Idea for Automation</w:t>
      </w:r>
    </w:p>
    <w:p w14:paraId="37160B64" w14:textId="51676409" w:rsidR="006D0415" w:rsidRDefault="00000000" w:rsidP="00CE2C1F">
      <w:pPr>
        <w:spacing w:line="200" w:lineRule="atLeast"/>
        <w:rPr>
          <w:rStyle w:val="Hyperlink"/>
          <w:rFonts w:ascii="Arial" w:eastAsia="Arial" w:hAnsi="Arial" w:cs="Arial"/>
          <w:i/>
          <w:iCs/>
          <w:sz w:val="20"/>
          <w:szCs w:val="20"/>
        </w:rPr>
      </w:pPr>
      <w:hyperlink r:id="rId12" w:history="1">
        <w:r w:rsid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Design Portfolio</w:t>
        </w:r>
      </w:hyperlink>
    </w:p>
    <w:p w14:paraId="06757E6C" w14:textId="647F9DD8" w:rsidR="006D0415" w:rsidRDefault="006D0415" w:rsidP="00CE2C1F">
      <w:pPr>
        <w:spacing w:line="200" w:lineRule="atLeast"/>
        <w:rPr>
          <w:rStyle w:val="Hyperlink"/>
          <w:rFonts w:ascii="Arial" w:eastAsia="Arial" w:hAnsi="Arial" w:cs="Arial"/>
          <w:i/>
          <w:iCs/>
          <w:sz w:val="20"/>
          <w:szCs w:val="20"/>
        </w:rPr>
      </w:pPr>
    </w:p>
    <w:p w14:paraId="404249C1" w14:textId="2D5D64B9" w:rsidR="006D0415" w:rsidRPr="003016EC" w:rsidRDefault="006D0415" w:rsidP="003016EC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Usability Testing: Website Evaluation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  <w:t xml:space="preserve">                                                                               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Mar 2022 - Jun 2022</w:t>
      </w:r>
    </w:p>
    <w:p w14:paraId="4A1448DB" w14:textId="77777777" w:rsidR="006D0415" w:rsidRDefault="006D0415" w:rsidP="006D0415">
      <w:pPr>
        <w:numPr>
          <w:ilvl w:val="0"/>
          <w:numId w:val="10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Usability Testing and Evaluation for a website</w:t>
      </w:r>
    </w:p>
    <w:p w14:paraId="073BC7F0" w14:textId="77777777" w:rsidR="006D0415" w:rsidRDefault="006D0415" w:rsidP="006D0415">
      <w:pPr>
        <w:numPr>
          <w:ilvl w:val="0"/>
          <w:numId w:val="10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Adopt Optimal Sort, </w:t>
      </w:r>
      <w:proofErr w:type="spellStart"/>
      <w:r>
        <w:rPr>
          <w:rFonts w:ascii="Arial" w:eastAsia="Arial" w:hAnsi="Arial" w:cs="Arial"/>
          <w:sz w:val="20"/>
          <w:szCs w:val="20"/>
        </w:rPr>
        <w:t>Chalkmark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Loop 11 for evaluation</w:t>
      </w:r>
    </w:p>
    <w:p w14:paraId="1B71F584" w14:textId="23353143" w:rsidR="006D0415" w:rsidRDefault="006D0415" w:rsidP="006D0415">
      <w:pPr>
        <w:numPr>
          <w:ilvl w:val="0"/>
          <w:numId w:val="10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 recommendation</w:t>
      </w:r>
      <w:r w:rsidR="00D62D1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based on quantitative &amp; qualitative analysis</w:t>
      </w:r>
    </w:p>
    <w:p w14:paraId="7DE48CAF" w14:textId="77777777" w:rsidR="006D0415" w:rsidRDefault="00000000" w:rsidP="006D0415">
      <w:pPr>
        <w:spacing w:line="200" w:lineRule="atLeast"/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hyperlink r:id="rId13" w:history="1">
        <w:r w:rsidR="006D0415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Evaluation Report</w:t>
        </w:r>
      </w:hyperlink>
      <w:r w:rsidR="006D0415" w:rsidRPr="00F21CC6">
        <w:rPr>
          <w:rFonts w:ascii="Arial" w:eastAsia="Arial" w:hAnsi="Arial" w:cs="Arial"/>
          <w:i/>
          <w:iCs/>
          <w:sz w:val="20"/>
          <w:szCs w:val="20"/>
        </w:rPr>
        <w:t xml:space="preserve"> </w:t>
      </w:r>
    </w:p>
    <w:p w14:paraId="0ED7528B" w14:textId="77777777" w:rsidR="006D0415" w:rsidRDefault="006D0415" w:rsidP="00CE2C1F">
      <w:pPr>
        <w:spacing w:line="200" w:lineRule="atLeast"/>
        <w:rPr>
          <w:rStyle w:val="Hyperlink"/>
          <w:rFonts w:ascii="Arial" w:eastAsia="Arial" w:hAnsi="Arial" w:cs="Arial"/>
          <w:i/>
          <w:iCs/>
          <w:sz w:val="20"/>
          <w:szCs w:val="20"/>
        </w:rPr>
      </w:pPr>
    </w:p>
    <w:p w14:paraId="435ACAB4" w14:textId="05DBEBC9" w:rsidR="00FD14E1" w:rsidRDefault="00E26987" w:rsidP="00CE2C1F">
      <w:pPr>
        <w:spacing w:line="200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Web Project:</w:t>
      </w:r>
      <w:r w:rsidR="00FD14E1" w:rsidRPr="00FD14E1">
        <w:rPr>
          <w:rFonts w:ascii="Arial" w:eastAsia="Arial" w:hAnsi="Arial" w:cs="Arial"/>
          <w:b/>
          <w:bCs/>
          <w:sz w:val="20"/>
          <w:szCs w:val="20"/>
        </w:rPr>
        <w:t xml:space="preserve"> Sneaker Shopping Front end system</w:t>
      </w:r>
      <w:r w:rsidR="00FD14E1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</w:r>
      <w:r w:rsidR="00FD14E1">
        <w:rPr>
          <w:rFonts w:ascii="Arial" w:eastAsia="Arial" w:hAnsi="Arial" w:cs="Arial"/>
          <w:b/>
          <w:bCs/>
          <w:sz w:val="20"/>
          <w:szCs w:val="20"/>
        </w:rPr>
        <w:tab/>
        <w:t>Dec 2021 – July 2022</w:t>
      </w:r>
    </w:p>
    <w:p w14:paraId="15F8F162" w14:textId="0B4C2DF8" w:rsidR="00FD14E1" w:rsidRPr="002E1996" w:rsidRDefault="007222F9" w:rsidP="002E1996">
      <w:pPr>
        <w:numPr>
          <w:ilvl w:val="0"/>
          <w:numId w:val="10"/>
        </w:numPr>
        <w:spacing w:line="200" w:lineRule="atLeast"/>
        <w:ind w:left="330" w:hanging="252"/>
        <w:rPr>
          <w:rFonts w:ascii="Arial" w:eastAsia="Arial" w:hAnsi="Arial" w:cs="Arial"/>
          <w:b/>
          <w:bCs/>
          <w:sz w:val="20"/>
          <w:szCs w:val="20"/>
        </w:rPr>
      </w:pPr>
      <w:r w:rsidRPr="002E1996">
        <w:rPr>
          <w:rFonts w:ascii="Arial" w:eastAsia="Arial" w:hAnsi="Arial" w:cs="Arial"/>
          <w:sz w:val="20"/>
          <w:szCs w:val="20"/>
        </w:rPr>
        <w:t>Build</w:t>
      </w:r>
      <w:r w:rsidR="00FD14E1" w:rsidRPr="002E1996">
        <w:rPr>
          <w:rFonts w:ascii="Arial" w:eastAsia="Arial" w:hAnsi="Arial" w:cs="Arial"/>
          <w:sz w:val="20"/>
          <w:szCs w:val="20"/>
        </w:rPr>
        <w:t xml:space="preserve"> a mockup</w:t>
      </w:r>
      <w:r w:rsidR="00E66C1C" w:rsidRPr="002E1996">
        <w:rPr>
          <w:rFonts w:ascii="Arial" w:eastAsia="Arial" w:hAnsi="Arial" w:cs="Arial"/>
          <w:sz w:val="20"/>
          <w:szCs w:val="20"/>
        </w:rPr>
        <w:t xml:space="preserve"> front-end</w:t>
      </w:r>
      <w:r w:rsidR="00FD14E1" w:rsidRPr="002E1996">
        <w:rPr>
          <w:rFonts w:ascii="Arial" w:eastAsia="Arial" w:hAnsi="Arial" w:cs="Arial"/>
          <w:sz w:val="20"/>
          <w:szCs w:val="20"/>
        </w:rPr>
        <w:t xml:space="preserve"> system</w:t>
      </w:r>
      <w:r w:rsidR="00E66C1C" w:rsidRPr="002E1996">
        <w:rPr>
          <w:rFonts w:ascii="Arial" w:eastAsia="Arial" w:hAnsi="Arial" w:cs="Arial"/>
          <w:sz w:val="20"/>
          <w:szCs w:val="20"/>
        </w:rPr>
        <w:t xml:space="preserve"> with </w:t>
      </w:r>
      <w:r w:rsidR="00FD14E1" w:rsidRPr="002E1996">
        <w:rPr>
          <w:rFonts w:ascii="Arial" w:eastAsia="Arial" w:hAnsi="Arial" w:cs="Arial"/>
          <w:sz w:val="20"/>
          <w:szCs w:val="20"/>
        </w:rPr>
        <w:t>React, JavaScript and HTML</w:t>
      </w:r>
    </w:p>
    <w:p w14:paraId="4B67F8DB" w14:textId="2613E926" w:rsidR="00FD14E1" w:rsidRPr="000F12DB" w:rsidRDefault="00000000" w:rsidP="00CE2C1F">
      <w:pPr>
        <w:spacing w:line="200" w:lineRule="atLeast"/>
        <w:rPr>
          <w:rFonts w:ascii="Arial" w:eastAsia="Arial" w:hAnsi="Arial" w:cs="Arial"/>
          <w:sz w:val="20"/>
          <w:szCs w:val="20"/>
        </w:rPr>
      </w:pPr>
      <w:hyperlink r:id="rId14" w:history="1">
        <w:r w:rsidR="00FD14E1" w:rsidRPr="00FD14E1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GitHub Repository</w:t>
        </w:r>
      </w:hyperlink>
      <w:r w:rsidR="000F12DB">
        <w:rPr>
          <w:rStyle w:val="Hyperlink"/>
          <w:rFonts w:ascii="Arial" w:eastAsia="Arial" w:hAnsi="Arial" w:cs="Arial"/>
          <w:sz w:val="20"/>
          <w:szCs w:val="20"/>
          <w:u w:val="none"/>
        </w:rPr>
        <w:t xml:space="preserve">  </w:t>
      </w:r>
      <w:hyperlink r:id="rId15" w:history="1">
        <w:r w:rsidR="000F12DB" w:rsidRPr="000F12DB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Website</w:t>
        </w:r>
      </w:hyperlink>
    </w:p>
    <w:p w14:paraId="3908CCF2" w14:textId="6D8E03D2" w:rsidR="00CE2C1F" w:rsidRPr="00CE2C1F" w:rsidRDefault="00CE2C1F" w:rsidP="00CE2C1F">
      <w:pPr>
        <w:spacing w:line="200" w:lineRule="atLeast"/>
        <w:rPr>
          <w:rStyle w:val="fs13fw6overflow-hidden"/>
          <w:rFonts w:ascii="Arial" w:eastAsia="Arial" w:hAnsi="Arial" w:cs="Arial"/>
          <w:sz w:val="20"/>
          <w:szCs w:val="20"/>
        </w:rPr>
      </w:pPr>
    </w:p>
    <w:p w14:paraId="493E0092" w14:textId="44FE38A3" w:rsidR="009045F0" w:rsidRDefault="00E26987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Web Project:</w:t>
      </w:r>
      <w:r w:rsidR="00CA0D06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Panda E-Portfolio System</w:t>
      </w:r>
      <w:r w:rsidR="00CA0D06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CA0D06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Jul 2020 - Nov 2020</w:t>
      </w:r>
    </w:p>
    <w:p w14:paraId="66E9FF60" w14:textId="4AAF9AC6" w:rsidR="00267696" w:rsidRPr="00220DB2" w:rsidRDefault="00CA0D06" w:rsidP="00220DB2">
      <w:pPr>
        <w:numPr>
          <w:ilvl w:val="0"/>
          <w:numId w:val="6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web-based e-Portfolio system </w:t>
      </w:r>
      <w:r w:rsidR="00306C2F">
        <w:rPr>
          <w:rFonts w:ascii="Arial" w:eastAsia="Arial" w:hAnsi="Arial" w:cs="Arial"/>
          <w:sz w:val="20"/>
          <w:szCs w:val="20"/>
        </w:rPr>
        <w:t xml:space="preserve">that </w:t>
      </w:r>
      <w:r>
        <w:rPr>
          <w:rFonts w:ascii="Arial" w:eastAsia="Arial" w:hAnsi="Arial" w:cs="Arial"/>
          <w:sz w:val="20"/>
          <w:szCs w:val="20"/>
        </w:rPr>
        <w:t>allows users to create</w:t>
      </w:r>
      <w:r w:rsidR="006C3234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edit </w:t>
      </w:r>
      <w:r w:rsidR="006C3234">
        <w:rPr>
          <w:rFonts w:ascii="Arial" w:eastAsia="Arial" w:hAnsi="Arial" w:cs="Arial"/>
          <w:sz w:val="20"/>
          <w:szCs w:val="20"/>
        </w:rPr>
        <w:t xml:space="preserve">and share personal </w:t>
      </w:r>
      <w:r>
        <w:rPr>
          <w:rFonts w:ascii="Arial" w:eastAsia="Arial" w:hAnsi="Arial" w:cs="Arial"/>
          <w:sz w:val="20"/>
          <w:szCs w:val="20"/>
        </w:rPr>
        <w:t>portfolio</w:t>
      </w:r>
      <w:r w:rsidR="00D62D1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online</w:t>
      </w:r>
    </w:p>
    <w:p w14:paraId="26C4B2F8" w14:textId="42243D7A" w:rsidR="00426549" w:rsidRPr="00030CA4" w:rsidRDefault="00000000" w:rsidP="00030CA4">
      <w:pPr>
        <w:spacing w:line="200" w:lineRule="atLeast"/>
        <w:rPr>
          <w:rStyle w:val="fs13fw6overflow-hidden"/>
          <w:rFonts w:ascii="Arial" w:eastAsia="Arial" w:hAnsi="Arial" w:cs="Arial"/>
          <w:sz w:val="20"/>
          <w:szCs w:val="20"/>
          <w:lang w:eastAsia="zh-CN"/>
        </w:rPr>
      </w:pPr>
      <w:hyperlink r:id="rId16" w:history="1">
        <w:r w:rsidR="00F21CC6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GitHub</w:t>
        </w:r>
        <w:r w:rsidR="00CA0D06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 xml:space="preserve"> </w:t>
        </w:r>
        <w:r w:rsidR="00193213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Repository</w:t>
        </w:r>
      </w:hyperlink>
      <w:r w:rsidR="00193213">
        <w:rPr>
          <w:rFonts w:ascii="Arial" w:eastAsia="Arial" w:hAnsi="Arial" w:cs="Arial"/>
          <w:sz w:val="20"/>
          <w:szCs w:val="20"/>
        </w:rPr>
        <w:t xml:space="preserve"> </w:t>
      </w:r>
      <w:r w:rsidR="000F12DB">
        <w:rPr>
          <w:rFonts w:ascii="Arial" w:eastAsia="Arial" w:hAnsi="Arial" w:cs="Arial"/>
          <w:sz w:val="20"/>
          <w:szCs w:val="20"/>
        </w:rPr>
        <w:t xml:space="preserve">  </w:t>
      </w:r>
      <w:hyperlink r:id="rId17" w:history="1">
        <w:r w:rsidR="00CA0D06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Website</w:t>
        </w:r>
      </w:hyperlink>
    </w:p>
    <w:p w14:paraId="590D1C07" w14:textId="77777777" w:rsidR="00426549" w:rsidRDefault="00426549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</w:p>
    <w:p w14:paraId="51D4DD00" w14:textId="2C07A60F" w:rsidR="009045F0" w:rsidRPr="003016EC" w:rsidRDefault="00CA0D06" w:rsidP="003016EC">
      <w:pPr>
        <w:tabs>
          <w:tab w:val="right" w:pos="9900"/>
        </w:tabs>
        <w:spacing w:line="200" w:lineRule="atLeast"/>
        <w:rPr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Web </w:t>
      </w:r>
      <w:r w:rsidR="00E2698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Project: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HyperParking</w:t>
      </w:r>
      <w:proofErr w:type="spellEnd"/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Mar 2020 - Jun 2020</w:t>
      </w:r>
    </w:p>
    <w:p w14:paraId="176FA04A" w14:textId="01D66144" w:rsidR="009045F0" w:rsidRPr="00267696" w:rsidRDefault="00425A05" w:rsidP="00267696">
      <w:pPr>
        <w:numPr>
          <w:ilvl w:val="0"/>
          <w:numId w:val="7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</w:t>
      </w:r>
      <w:r w:rsidR="00CA0D06">
        <w:rPr>
          <w:rFonts w:ascii="Arial" w:eastAsia="Arial" w:hAnsi="Arial" w:cs="Arial"/>
          <w:sz w:val="20"/>
          <w:szCs w:val="20"/>
        </w:rPr>
        <w:t>eal-time tracking</w:t>
      </w:r>
      <w:r>
        <w:rPr>
          <w:rFonts w:ascii="Arial" w:eastAsia="Arial" w:hAnsi="Arial" w:cs="Arial"/>
          <w:sz w:val="20"/>
          <w:szCs w:val="20"/>
        </w:rPr>
        <w:t xml:space="preserve"> system based on</w:t>
      </w:r>
      <w:r w:rsidR="00CA0D06">
        <w:rPr>
          <w:rFonts w:ascii="Arial" w:eastAsia="Arial" w:hAnsi="Arial" w:cs="Arial"/>
          <w:sz w:val="20"/>
          <w:szCs w:val="20"/>
        </w:rPr>
        <w:t xml:space="preserve"> the status of the parking area in the city and inner suburbs of Melbourne</w:t>
      </w:r>
      <w:r>
        <w:rPr>
          <w:rFonts w:ascii="Arial" w:eastAsia="Arial" w:hAnsi="Arial" w:cs="Arial"/>
          <w:sz w:val="20"/>
          <w:szCs w:val="20"/>
        </w:rPr>
        <w:t>. M</w:t>
      </w:r>
      <w:r w:rsidR="00A30915">
        <w:rPr>
          <w:rFonts w:ascii="Arial" w:eastAsia="Arial" w:hAnsi="Arial" w:cs="Arial"/>
          <w:sz w:val="20"/>
          <w:szCs w:val="20"/>
        </w:rPr>
        <w:t xml:space="preserve">inimize </w:t>
      </w:r>
      <w:r w:rsidR="00CA0D06">
        <w:rPr>
          <w:rFonts w:ascii="Arial" w:eastAsia="Arial" w:hAnsi="Arial" w:cs="Arial"/>
          <w:sz w:val="20"/>
          <w:szCs w:val="20"/>
        </w:rPr>
        <w:t>citizens' commuting time</w:t>
      </w:r>
    </w:p>
    <w:p w14:paraId="13BCEEFD" w14:textId="52058017" w:rsidR="00193213" w:rsidRDefault="00000000" w:rsidP="00E4511D">
      <w:pPr>
        <w:spacing w:line="200" w:lineRule="atLeast"/>
        <w:rPr>
          <w:rStyle w:val="Hyperlink"/>
          <w:rFonts w:ascii="Arial" w:eastAsia="Arial" w:hAnsi="Arial" w:cs="Arial"/>
          <w:i/>
          <w:iCs/>
          <w:sz w:val="20"/>
          <w:szCs w:val="20"/>
        </w:rPr>
      </w:pPr>
      <w:hyperlink r:id="rId18" w:history="1">
        <w:r w:rsidR="0074545A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GitHub</w:t>
        </w:r>
        <w:r w:rsidR="00193213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 xml:space="preserve"> Repository</w:t>
        </w:r>
      </w:hyperlink>
      <w:r w:rsidR="00193213"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  <w:t xml:space="preserve"> </w:t>
      </w:r>
      <w:r w:rsidR="000F12DB"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  <w:t xml:space="preserve">  </w:t>
      </w:r>
      <w:hyperlink r:id="rId19" w:history="1">
        <w:r w:rsidR="00CA0D06" w:rsidRPr="00193213">
          <w:rPr>
            <w:rStyle w:val="Hyperlink"/>
            <w:rFonts w:ascii="Arial" w:eastAsia="Arial" w:hAnsi="Arial" w:cs="Arial"/>
            <w:i/>
            <w:iCs/>
            <w:sz w:val="20"/>
            <w:szCs w:val="20"/>
          </w:rPr>
          <w:t>Website</w:t>
        </w:r>
      </w:hyperlink>
    </w:p>
    <w:p w14:paraId="380FDE7A" w14:textId="77777777" w:rsidR="00181E91" w:rsidRPr="00E4511D" w:rsidRDefault="00181E91" w:rsidP="00E4511D">
      <w:pPr>
        <w:spacing w:line="200" w:lineRule="atLeast"/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</w:p>
    <w:p w14:paraId="14084CB1" w14:textId="37B77688" w:rsidR="00D46421" w:rsidRDefault="00DF2BCC" w:rsidP="00D46421">
      <w:pPr>
        <w:pBdr>
          <w:bottom w:val="single" w:sz="6" w:space="0" w:color="000000"/>
        </w:pBdr>
        <w:spacing w:after="120"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  <w:r w:rsidR="00D46421">
        <w:rPr>
          <w:rFonts w:ascii="Arial" w:eastAsia="Arial" w:hAnsi="Arial" w:cs="Arial"/>
          <w:b/>
          <w:bCs/>
          <w:caps/>
        </w:rPr>
        <w:t xml:space="preserve"> background</w:t>
      </w:r>
    </w:p>
    <w:p w14:paraId="1DDD3BE1" w14:textId="7EF1CEB1" w:rsidR="00CE2C1F" w:rsidRDefault="00CE2C1F" w:rsidP="00CE2C1F">
      <w:pPr>
        <w:tabs>
          <w:tab w:val="right" w:pos="99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Master of Information Technology</w:t>
      </w:r>
      <w:r w:rsidR="00A91612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(ongoing)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Feb 2022 - Jul 2023</w:t>
      </w:r>
    </w:p>
    <w:p w14:paraId="4B4EE72D" w14:textId="77777777" w:rsidR="00CE2C1F" w:rsidRDefault="00CE2C1F" w:rsidP="00CE2C1F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The University of Melbourne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ECEE560" w14:textId="31F98F7F" w:rsidR="00784CA4" w:rsidRPr="00784CA4" w:rsidRDefault="00784CA4" w:rsidP="00784CA4">
      <w:pPr>
        <w:numPr>
          <w:ilvl w:val="0"/>
          <w:numId w:val="2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 w:rsidRPr="00784CA4">
        <w:rPr>
          <w:rStyle w:val="fs13fw6overflow-hidden"/>
          <w:rFonts w:ascii="Arial" w:eastAsia="Arial" w:hAnsi="Arial" w:cs="Arial"/>
          <w:sz w:val="20"/>
          <w:szCs w:val="20"/>
        </w:rPr>
        <w:t xml:space="preserve">Specialized in </w:t>
      </w:r>
      <w:r w:rsidRPr="00784CA4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Human-Computer Interaction</w:t>
      </w:r>
    </w:p>
    <w:p w14:paraId="2F8BF299" w14:textId="77777777" w:rsidR="00CE2C1F" w:rsidRPr="00CE2C1F" w:rsidRDefault="00CE2C1F" w:rsidP="004911E2">
      <w:pPr>
        <w:spacing w:line="200" w:lineRule="atLeast"/>
        <w:ind w:left="78"/>
        <w:rPr>
          <w:rStyle w:val="fs13fw6overflow-hidden"/>
          <w:rFonts w:ascii="Arial" w:eastAsia="Arial" w:hAnsi="Arial" w:cs="Arial"/>
          <w:sz w:val="20"/>
          <w:szCs w:val="20"/>
        </w:rPr>
      </w:pPr>
    </w:p>
    <w:p w14:paraId="1D72EA3C" w14:textId="6FD2058E" w:rsidR="00D46421" w:rsidRDefault="00D46421" w:rsidP="00D46421">
      <w:pPr>
        <w:tabs>
          <w:tab w:val="right" w:pos="9900"/>
        </w:tabs>
        <w:spacing w:line="200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Bachelor of Science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Jul 2018 - Nov 2021</w:t>
      </w:r>
    </w:p>
    <w:p w14:paraId="5C90C1A8" w14:textId="77777777" w:rsidR="00D46421" w:rsidRDefault="00D46421" w:rsidP="00D46421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The University of Melbourne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8623D46" w14:textId="54983287" w:rsidR="00D46421" w:rsidRDefault="00B2236C" w:rsidP="00D46421">
      <w:pPr>
        <w:numPr>
          <w:ilvl w:val="0"/>
          <w:numId w:val="1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B.Sc.</w:t>
      </w:r>
      <w:r w:rsidR="00D46421">
        <w:rPr>
          <w:rFonts w:ascii="Arial" w:eastAsia="Arial" w:hAnsi="Arial" w:cs="Arial"/>
          <w:sz w:val="20"/>
          <w:szCs w:val="20"/>
        </w:rPr>
        <w:t xml:space="preserve"> in Computing and Software Systems</w:t>
      </w:r>
    </w:p>
    <w:p w14:paraId="6551D0A8" w14:textId="444A3493" w:rsidR="00D46421" w:rsidRPr="004911E2" w:rsidRDefault="00D46421" w:rsidP="00D00A98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1F2A6ED0" w14:textId="77777777" w:rsidR="00D46421" w:rsidRDefault="00D46421" w:rsidP="00D46421">
      <w:pPr>
        <w:pBdr>
          <w:bottom w:val="single" w:sz="6" w:space="0" w:color="000000"/>
        </w:pBdr>
        <w:spacing w:after="120" w:line="240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2A93EB07" w14:textId="40A2AC43" w:rsidR="00B101F7" w:rsidRDefault="00D46421" w:rsidP="00B101F7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Programming Languages: C</w:t>
      </w:r>
      <w:r w:rsidR="0057469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Python</w:t>
      </w:r>
      <w:r w:rsidR="0057469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Java</w:t>
      </w:r>
      <w:r w:rsidR="0057469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Java Script</w:t>
      </w:r>
      <w:r w:rsidR="0057469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C#</w:t>
      </w:r>
    </w:p>
    <w:p w14:paraId="5DAF6EFF" w14:textId="4373A3AD" w:rsidR="00D46421" w:rsidRPr="00B101F7" w:rsidRDefault="00B101F7" w:rsidP="00B101F7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Front-End </w:t>
      </w:r>
      <w:r w:rsidR="00D46421" w:rsidRPr="00B101F7">
        <w:rPr>
          <w:rFonts w:ascii="Arial" w:eastAsia="Arial" w:hAnsi="Arial" w:cs="Arial"/>
          <w:sz w:val="20"/>
          <w:szCs w:val="20"/>
        </w:rPr>
        <w:t>Development: HTML, CSS, JavaScript, React</w:t>
      </w:r>
    </w:p>
    <w:p w14:paraId="2E421FE1" w14:textId="123BD39A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Back</w:t>
      </w:r>
      <w:r w:rsidR="00B101F7">
        <w:rPr>
          <w:rFonts w:ascii="Arial" w:eastAsia="Arial" w:hAnsi="Arial" w:cs="Arial"/>
          <w:sz w:val="20"/>
          <w:szCs w:val="20"/>
        </w:rPr>
        <w:t>-E</w:t>
      </w:r>
      <w:r>
        <w:rPr>
          <w:rFonts w:ascii="Arial" w:eastAsia="Arial" w:hAnsi="Arial" w:cs="Arial"/>
          <w:sz w:val="20"/>
          <w:szCs w:val="20"/>
        </w:rPr>
        <w:t>nd Development: Java, Node.js (Express), Database (SQL), MongoDB</w:t>
      </w:r>
    </w:p>
    <w:p w14:paraId="39CDBC27" w14:textId="77777777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Version Controls: Git</w:t>
      </w:r>
    </w:p>
    <w:p w14:paraId="24B7ED9A" w14:textId="77777777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Game Engine: Unity</w:t>
      </w:r>
    </w:p>
    <w:p w14:paraId="3F22E0B9" w14:textId="15EC55E5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Graphic Design Tools: Canva</w:t>
      </w:r>
    </w:p>
    <w:p w14:paraId="26A7E166" w14:textId="579848D1" w:rsidR="00BE589A" w:rsidRPr="00BE589A" w:rsidRDefault="00BE589A" w:rsidP="00BE589A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Web Design Tools: WordPress, </w:t>
      </w:r>
      <w:proofErr w:type="spellStart"/>
      <w:r>
        <w:rPr>
          <w:rFonts w:ascii="Arial" w:eastAsia="Arial" w:hAnsi="Arial" w:cs="Arial"/>
          <w:sz w:val="20"/>
          <w:szCs w:val="20"/>
        </w:rPr>
        <w:t>Wix</w:t>
      </w:r>
      <w:proofErr w:type="spellEnd"/>
    </w:p>
    <w:p w14:paraId="4EABABCE" w14:textId="5347D3A6" w:rsidR="00BE589A" w:rsidRDefault="00BE589A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Interaction Design Tools: Figma, Adobe XD</w:t>
      </w:r>
    </w:p>
    <w:p w14:paraId="3813E064" w14:textId="16F6424B" w:rsidR="00D46421" w:rsidRDefault="00D46421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Usability Testing Platform: Loop 11, Optimal Workshop</w:t>
      </w:r>
    </w:p>
    <w:p w14:paraId="0059E76E" w14:textId="44791C7B" w:rsidR="00862512" w:rsidRDefault="00862512" w:rsidP="00D46421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 w:hint="eastAsia"/>
          <w:sz w:val="20"/>
          <w:szCs w:val="20"/>
          <w:lang w:eastAsia="zh-CN"/>
        </w:rPr>
        <w:t>Photo</w:t>
      </w:r>
      <w:r>
        <w:rPr>
          <w:rFonts w:ascii="Arial" w:eastAsia="Arial" w:hAnsi="Arial" w:cs="Arial"/>
          <w:sz w:val="20"/>
          <w:szCs w:val="20"/>
          <w:lang w:eastAsia="zh-CN"/>
        </w:rPr>
        <w:t xml:space="preserve"> Editing:</w:t>
      </w:r>
      <w:r w:rsidR="00D67500">
        <w:rPr>
          <w:rFonts w:ascii="Arial" w:eastAsia="Arial" w:hAnsi="Arial" w:cs="Arial"/>
          <w:sz w:val="20"/>
          <w:szCs w:val="20"/>
          <w:lang w:eastAsia="zh-CN"/>
        </w:rPr>
        <w:t xml:space="preserve"> Adobe</w:t>
      </w:r>
      <w:r>
        <w:rPr>
          <w:rFonts w:ascii="Arial" w:eastAsia="Arial" w:hAnsi="Arial" w:cs="Arial"/>
          <w:sz w:val="20"/>
          <w:szCs w:val="20"/>
          <w:lang w:eastAsia="zh-CN"/>
        </w:rPr>
        <w:t xml:space="preserve"> Lightroom</w:t>
      </w:r>
    </w:p>
    <w:p w14:paraId="2734CFBD" w14:textId="5A4E49C1" w:rsidR="00922EF6" w:rsidRPr="00FD14E1" w:rsidRDefault="00D46421" w:rsidP="00E44286">
      <w:pPr>
        <w:numPr>
          <w:ilvl w:val="0"/>
          <w:numId w:val="3"/>
        </w:numPr>
        <w:spacing w:line="200" w:lineRule="atLeast"/>
        <w:ind w:left="33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 Collaboration &amp; Other Tools: Trello, Microsoft Office Suite (Word, PowerPoint, and Excel)</w:t>
      </w:r>
    </w:p>
    <w:sectPr w:rsidR="00922EF6" w:rsidRPr="00FD14E1" w:rsidSect="00A45EE1">
      <w:headerReference w:type="default" r:id="rId20"/>
      <w:footerReference w:type="default" r:id="rId21"/>
      <w:headerReference w:type="first" r:id="rId22"/>
      <w:footerReference w:type="first" r:id="rId23"/>
      <w:pgSz w:w="12225" w:h="15810"/>
      <w:pgMar w:top="867" w:right="1157" w:bottom="867" w:left="1157" w:header="0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F0B3" w14:textId="77777777" w:rsidR="00C05D16" w:rsidRDefault="00C05D16">
      <w:r>
        <w:separator/>
      </w:r>
    </w:p>
  </w:endnote>
  <w:endnote w:type="continuationSeparator" w:id="0">
    <w:p w14:paraId="153D5008" w14:textId="77777777" w:rsidR="00C05D16" w:rsidRDefault="00C0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47E2" w14:textId="77777777" w:rsidR="00E85D82" w:rsidRDefault="00C05D16">
    <w:pPr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02FEA11F">
        <v:rect id="_x0000_i1026" alt="" style="width:451.3pt;height:.05pt;mso-width-percent:0;mso-height-percent:0;mso-width-percent:0;mso-height-percent:0" o:hralign="center" o:hrstd="t" o:hr="t" fillcolor="#a0a0a0" stroked="f"/>
      </w:pict>
    </w:r>
  </w:p>
  <w:p w14:paraId="1F429A3F" w14:textId="4B90607B" w:rsidR="00DA74DD" w:rsidRPr="003370E4" w:rsidRDefault="00BA3078" w:rsidP="003370E4">
    <w:pPr>
      <w:jc w:val="right"/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noProof/>
        <w:sz w:val="16"/>
        <w:szCs w:val="16"/>
      </w:rPr>
      <w:t>Drax Jielin Zheng</w:t>
    </w:r>
    <w:r w:rsidR="00CA0D06">
      <w:rPr>
        <w:rFonts w:ascii="Arial" w:hAnsi="Arial" w:cs="Arial"/>
        <w:noProof/>
        <w:sz w:val="16"/>
        <w:szCs w:val="16"/>
      </w:rPr>
      <w:t xml:space="preserve"> | +61 0432096061</w:t>
    </w:r>
    <w:r w:rsidR="00CA0D06" w:rsidRPr="002B6DBC">
      <w:rPr>
        <w:rFonts w:ascii="Arial" w:hAnsi="Arial" w:cs="Arial"/>
        <w:sz w:val="16"/>
        <w:szCs w:val="16"/>
      </w:rPr>
      <w:t xml:space="preserve"> </w:t>
    </w:r>
    <w:r w:rsidR="00CA0D06">
      <w:rPr>
        <w:rFonts w:ascii="Arial" w:hAnsi="Arial" w:cs="Arial"/>
        <w:noProof/>
        <w:sz w:val="16"/>
        <w:szCs w:val="16"/>
      </w:rPr>
      <w:t xml:space="preserve">| </w:t>
    </w:r>
    <w:r w:rsidR="00CA0D06" w:rsidRPr="003370E4">
      <w:rPr>
        <w:rFonts w:ascii="Arial" w:hAnsi="Arial" w:cs="Arial"/>
        <w:noProof/>
        <w:sz w:val="16"/>
        <w:szCs w:val="16"/>
      </w:rPr>
      <w:t xml:space="preserve">Page </w:t>
    </w:r>
    <w:r w:rsidR="00CA0D06" w:rsidRPr="003370E4">
      <w:rPr>
        <w:rFonts w:ascii="Arial" w:hAnsi="Arial" w:cs="Arial"/>
        <w:noProof/>
        <w:sz w:val="16"/>
        <w:szCs w:val="16"/>
      </w:rPr>
      <w:fldChar w:fldCharType="begin"/>
    </w:r>
    <w:r w:rsidR="00CA0D06" w:rsidRPr="003370E4">
      <w:rPr>
        <w:rFonts w:ascii="Arial" w:hAnsi="Arial" w:cs="Arial"/>
        <w:noProof/>
        <w:sz w:val="16"/>
        <w:szCs w:val="16"/>
      </w:rPr>
      <w:instrText xml:space="preserve"> PAGE   \* MERGEFORMAT </w:instrText>
    </w:r>
    <w:r w:rsidR="00CA0D06" w:rsidRPr="003370E4">
      <w:rPr>
        <w:rFonts w:ascii="Arial" w:hAnsi="Arial" w:cs="Arial"/>
        <w:noProof/>
        <w:sz w:val="16"/>
        <w:szCs w:val="16"/>
      </w:rPr>
      <w:fldChar w:fldCharType="separate"/>
    </w:r>
    <w:r w:rsidR="00CA0D06">
      <w:rPr>
        <w:rFonts w:ascii="Arial" w:hAnsi="Arial" w:cs="Arial"/>
        <w:noProof/>
        <w:sz w:val="16"/>
        <w:szCs w:val="16"/>
      </w:rPr>
      <w:t>2</w:t>
    </w:r>
    <w:r w:rsidR="00CA0D06" w:rsidRPr="003370E4">
      <w:rPr>
        <w:rFonts w:ascii="Arial" w:hAnsi="Arial"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D035" w14:textId="77777777" w:rsidR="00E85D82" w:rsidRDefault="00C05D16">
    <w:pPr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76AEE398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4B217205" w14:textId="7951DF0C" w:rsidR="00DA74DD" w:rsidRPr="003370E4" w:rsidRDefault="00BA3078" w:rsidP="003370E4">
    <w:pPr>
      <w:jc w:val="right"/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noProof/>
        <w:sz w:val="16"/>
        <w:szCs w:val="16"/>
      </w:rPr>
      <w:t>Drax Jielin Zheng</w:t>
    </w:r>
    <w:r w:rsidR="00CA0D06">
      <w:rPr>
        <w:rFonts w:ascii="Arial" w:hAnsi="Arial" w:cs="Arial"/>
        <w:noProof/>
        <w:sz w:val="16"/>
        <w:szCs w:val="16"/>
      </w:rPr>
      <w:t xml:space="preserve"> | +61 0432096061</w:t>
    </w:r>
    <w:r w:rsidR="00CA0D06" w:rsidRPr="002B6DBC">
      <w:rPr>
        <w:rFonts w:ascii="Arial" w:hAnsi="Arial" w:cs="Arial"/>
        <w:sz w:val="16"/>
        <w:szCs w:val="16"/>
      </w:rPr>
      <w:t xml:space="preserve"> </w:t>
    </w:r>
    <w:r w:rsidR="00CA0D06">
      <w:rPr>
        <w:rFonts w:ascii="Arial" w:hAnsi="Arial" w:cs="Arial"/>
        <w:noProof/>
        <w:sz w:val="16"/>
        <w:szCs w:val="16"/>
      </w:rPr>
      <w:t xml:space="preserve">| </w:t>
    </w:r>
    <w:r w:rsidR="00CA0D06" w:rsidRPr="003370E4">
      <w:rPr>
        <w:rFonts w:ascii="Arial" w:hAnsi="Arial" w:cs="Arial"/>
        <w:noProof/>
        <w:sz w:val="16"/>
        <w:szCs w:val="16"/>
      </w:rPr>
      <w:t xml:space="preserve">Page </w:t>
    </w:r>
    <w:r w:rsidR="00CA0D06" w:rsidRPr="003370E4">
      <w:rPr>
        <w:rFonts w:ascii="Arial" w:hAnsi="Arial" w:cs="Arial"/>
        <w:noProof/>
        <w:sz w:val="16"/>
        <w:szCs w:val="16"/>
      </w:rPr>
      <w:fldChar w:fldCharType="begin"/>
    </w:r>
    <w:r w:rsidR="00CA0D06" w:rsidRPr="003370E4">
      <w:rPr>
        <w:rFonts w:ascii="Arial" w:hAnsi="Arial" w:cs="Arial"/>
        <w:noProof/>
        <w:sz w:val="16"/>
        <w:szCs w:val="16"/>
      </w:rPr>
      <w:instrText xml:space="preserve"> PAGE   \* MERGEFORMAT </w:instrText>
    </w:r>
    <w:r w:rsidR="00CA0D06" w:rsidRPr="003370E4">
      <w:rPr>
        <w:rFonts w:ascii="Arial" w:hAnsi="Arial" w:cs="Arial"/>
        <w:noProof/>
        <w:sz w:val="16"/>
        <w:szCs w:val="16"/>
      </w:rPr>
      <w:fldChar w:fldCharType="separate"/>
    </w:r>
    <w:r w:rsidR="00CA0D06">
      <w:rPr>
        <w:rFonts w:ascii="Arial" w:hAnsi="Arial" w:cs="Arial"/>
        <w:noProof/>
        <w:sz w:val="16"/>
        <w:szCs w:val="16"/>
      </w:rPr>
      <w:t>1</w:t>
    </w:r>
    <w:r w:rsidR="00CA0D06" w:rsidRPr="003370E4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A0AD" w14:textId="77777777" w:rsidR="00C05D16" w:rsidRDefault="00C05D16">
      <w:r>
        <w:separator/>
      </w:r>
    </w:p>
  </w:footnote>
  <w:footnote w:type="continuationSeparator" w:id="0">
    <w:p w14:paraId="3B3FC65D" w14:textId="77777777" w:rsidR="00C05D16" w:rsidRDefault="00C05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BD2C" w14:textId="427DB968" w:rsidR="00D9076E" w:rsidRPr="0069022C" w:rsidRDefault="00000000" w:rsidP="00BE189A">
    <w:pPr>
      <w:wordWrap w:val="0"/>
      <w:jc w:val="right"/>
      <w:rPr>
        <w:rFonts w:ascii="Arial" w:hAnsi="Arial" w:cs="Arial"/>
        <w:color w:val="7F7F7F"/>
        <w:sz w:val="20"/>
        <w:szCs w:val="20"/>
        <w:lang w:val="en-A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ED17" w14:textId="4275F67C" w:rsidR="00D9076E" w:rsidRPr="0069022C" w:rsidRDefault="00000000" w:rsidP="00E41833">
    <w:pPr>
      <w:jc w:val="right"/>
      <w:rPr>
        <w:rFonts w:ascii="Arial" w:hAnsi="Arial" w:cs="Arial"/>
        <w:color w:val="7F7F7F"/>
        <w:sz w:val="20"/>
        <w:szCs w:val="20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5AE35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163D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25D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3E69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CABD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2C6C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CE13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BE25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90ED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6A4B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440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B6F7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56E6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B0D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6849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6A4E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EA60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603F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CDA72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3CC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7CFD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7DC67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5692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3414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7663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CAB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24F6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5FAD0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7EFA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B67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76C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7EE9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2ED1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82BA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A2EE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D077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BAADB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506D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AC35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7282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DE11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4E6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8EA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841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5A41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E0AAD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4A47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C863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D84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76EB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A6BD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A4F9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CCEA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F227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D2465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AECD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7417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C8C9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E11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D45D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D4E3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6893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3444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3FE65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0621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20C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C66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88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B6E1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56CC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50B1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20C5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AB063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BE00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0CD4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FCB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D075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F4DB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8651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B69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06F1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4F62F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1039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22F5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1E0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32FB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4E42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B8A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BA60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F0CD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39A60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E2A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445A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4838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32E5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F094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86C9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C6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6A0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187C0B87"/>
    <w:multiLevelType w:val="hybridMultilevel"/>
    <w:tmpl w:val="CF44F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60D6A"/>
    <w:multiLevelType w:val="hybridMultilevel"/>
    <w:tmpl w:val="9E140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97023">
    <w:abstractNumId w:val="0"/>
  </w:num>
  <w:num w:numId="2" w16cid:durableId="1912038399">
    <w:abstractNumId w:val="1"/>
  </w:num>
  <w:num w:numId="3" w16cid:durableId="1552572548">
    <w:abstractNumId w:val="2"/>
  </w:num>
  <w:num w:numId="4" w16cid:durableId="510949894">
    <w:abstractNumId w:val="3"/>
  </w:num>
  <w:num w:numId="5" w16cid:durableId="2106536297">
    <w:abstractNumId w:val="4"/>
  </w:num>
  <w:num w:numId="6" w16cid:durableId="1516924229">
    <w:abstractNumId w:val="5"/>
  </w:num>
  <w:num w:numId="7" w16cid:durableId="1815950682">
    <w:abstractNumId w:val="6"/>
  </w:num>
  <w:num w:numId="8" w16cid:durableId="903417323">
    <w:abstractNumId w:val="7"/>
  </w:num>
  <w:num w:numId="9" w16cid:durableId="594750222">
    <w:abstractNumId w:val="8"/>
  </w:num>
  <w:num w:numId="10" w16cid:durableId="310331933">
    <w:abstractNumId w:val="9"/>
  </w:num>
  <w:num w:numId="11" w16cid:durableId="1616018636">
    <w:abstractNumId w:val="10"/>
  </w:num>
  <w:num w:numId="12" w16cid:durableId="678196857">
    <w:abstractNumId w:val="12"/>
  </w:num>
  <w:num w:numId="13" w16cid:durableId="12455307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F0"/>
    <w:rsid w:val="000027A7"/>
    <w:rsid w:val="00030CA4"/>
    <w:rsid w:val="000540C5"/>
    <w:rsid w:val="000611D7"/>
    <w:rsid w:val="00090E2F"/>
    <w:rsid w:val="00091190"/>
    <w:rsid w:val="000B3B7F"/>
    <w:rsid w:val="000E2187"/>
    <w:rsid w:val="000F12DB"/>
    <w:rsid w:val="00123A61"/>
    <w:rsid w:val="00132845"/>
    <w:rsid w:val="00181E91"/>
    <w:rsid w:val="00192DA9"/>
    <w:rsid w:val="00193213"/>
    <w:rsid w:val="00194C3D"/>
    <w:rsid w:val="001F1F29"/>
    <w:rsid w:val="00212AF9"/>
    <w:rsid w:val="00220DB2"/>
    <w:rsid w:val="00255AF7"/>
    <w:rsid w:val="00267696"/>
    <w:rsid w:val="00294CE7"/>
    <w:rsid w:val="002C65C1"/>
    <w:rsid w:val="002E1996"/>
    <w:rsid w:val="002F058A"/>
    <w:rsid w:val="003016EC"/>
    <w:rsid w:val="00306C2F"/>
    <w:rsid w:val="003347C6"/>
    <w:rsid w:val="003A719A"/>
    <w:rsid w:val="003F25CB"/>
    <w:rsid w:val="00403DD1"/>
    <w:rsid w:val="00425A05"/>
    <w:rsid w:val="00426549"/>
    <w:rsid w:val="004620B0"/>
    <w:rsid w:val="004749C0"/>
    <w:rsid w:val="0048358D"/>
    <w:rsid w:val="004911E2"/>
    <w:rsid w:val="0049794B"/>
    <w:rsid w:val="004A78C3"/>
    <w:rsid w:val="004B65AA"/>
    <w:rsid w:val="00574697"/>
    <w:rsid w:val="0059403F"/>
    <w:rsid w:val="005C3560"/>
    <w:rsid w:val="005D3199"/>
    <w:rsid w:val="00602455"/>
    <w:rsid w:val="006250B0"/>
    <w:rsid w:val="006334FA"/>
    <w:rsid w:val="00661517"/>
    <w:rsid w:val="0067105F"/>
    <w:rsid w:val="006C3234"/>
    <w:rsid w:val="006D0415"/>
    <w:rsid w:val="006E4600"/>
    <w:rsid w:val="007206B8"/>
    <w:rsid w:val="007222F9"/>
    <w:rsid w:val="00730A81"/>
    <w:rsid w:val="0074545A"/>
    <w:rsid w:val="00783334"/>
    <w:rsid w:val="00784CA4"/>
    <w:rsid w:val="007C5F93"/>
    <w:rsid w:val="007E6768"/>
    <w:rsid w:val="008040D7"/>
    <w:rsid w:val="00823C81"/>
    <w:rsid w:val="00862512"/>
    <w:rsid w:val="00863019"/>
    <w:rsid w:val="008832D1"/>
    <w:rsid w:val="008B7FEE"/>
    <w:rsid w:val="008D0DC3"/>
    <w:rsid w:val="009045F0"/>
    <w:rsid w:val="00922EF6"/>
    <w:rsid w:val="00932311"/>
    <w:rsid w:val="00947477"/>
    <w:rsid w:val="00951537"/>
    <w:rsid w:val="009A07B1"/>
    <w:rsid w:val="009D6830"/>
    <w:rsid w:val="009F09D7"/>
    <w:rsid w:val="009F18B5"/>
    <w:rsid w:val="00A164B2"/>
    <w:rsid w:val="00A267FA"/>
    <w:rsid w:val="00A30915"/>
    <w:rsid w:val="00A3340A"/>
    <w:rsid w:val="00A45EE1"/>
    <w:rsid w:val="00A530C4"/>
    <w:rsid w:val="00A91612"/>
    <w:rsid w:val="00AC4108"/>
    <w:rsid w:val="00AE309E"/>
    <w:rsid w:val="00B101F7"/>
    <w:rsid w:val="00B1317D"/>
    <w:rsid w:val="00B2236C"/>
    <w:rsid w:val="00B859C6"/>
    <w:rsid w:val="00BA3078"/>
    <w:rsid w:val="00BB0846"/>
    <w:rsid w:val="00BB0DE5"/>
    <w:rsid w:val="00BD77F1"/>
    <w:rsid w:val="00BE189A"/>
    <w:rsid w:val="00BE589A"/>
    <w:rsid w:val="00C03542"/>
    <w:rsid w:val="00C05D16"/>
    <w:rsid w:val="00C341C1"/>
    <w:rsid w:val="00C55258"/>
    <w:rsid w:val="00C92BAF"/>
    <w:rsid w:val="00C94871"/>
    <w:rsid w:val="00CA0D06"/>
    <w:rsid w:val="00CD563C"/>
    <w:rsid w:val="00CE2C1F"/>
    <w:rsid w:val="00CE751F"/>
    <w:rsid w:val="00D00A98"/>
    <w:rsid w:val="00D14C20"/>
    <w:rsid w:val="00D30752"/>
    <w:rsid w:val="00D34822"/>
    <w:rsid w:val="00D46421"/>
    <w:rsid w:val="00D53E90"/>
    <w:rsid w:val="00D62D17"/>
    <w:rsid w:val="00D67500"/>
    <w:rsid w:val="00D71FC5"/>
    <w:rsid w:val="00DC4624"/>
    <w:rsid w:val="00DF2BCC"/>
    <w:rsid w:val="00DF3EEF"/>
    <w:rsid w:val="00DF54F0"/>
    <w:rsid w:val="00DF7F43"/>
    <w:rsid w:val="00E07BFF"/>
    <w:rsid w:val="00E25664"/>
    <w:rsid w:val="00E26987"/>
    <w:rsid w:val="00E44286"/>
    <w:rsid w:val="00E4511D"/>
    <w:rsid w:val="00E57854"/>
    <w:rsid w:val="00E63AAE"/>
    <w:rsid w:val="00E66C1C"/>
    <w:rsid w:val="00EE21DF"/>
    <w:rsid w:val="00F21CC6"/>
    <w:rsid w:val="00F31B5B"/>
    <w:rsid w:val="00F36F97"/>
    <w:rsid w:val="00F54B08"/>
    <w:rsid w:val="00F55746"/>
    <w:rsid w:val="00F76971"/>
    <w:rsid w:val="00F85FD4"/>
    <w:rsid w:val="00F91BC4"/>
    <w:rsid w:val="00FB529E"/>
    <w:rsid w:val="00FC3E7B"/>
    <w:rsid w:val="00FD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E42DA"/>
  <w15:docId w15:val="{BF79DFFB-0D03-D24F-B016-707C6C66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4undefinedtdn">
    <w:name w:val="fs13 fw4 undefined tdn"/>
    <w:basedOn w:val="DefaultParagraphFont"/>
  </w:style>
  <w:style w:type="character" w:customStyle="1" w:styleId="fs13fw4undefined">
    <w:name w:val="fs13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D46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189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E1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E189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1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E189A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3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raxzh/" TargetMode="External"/><Relationship Id="rId13" Type="http://schemas.openxmlformats.org/officeDocument/2006/relationships/hyperlink" Target="https://github.com/DraxZh/Matt_Group_5_EUE_Project" TargetMode="External"/><Relationship Id="rId18" Type="http://schemas.openxmlformats.org/officeDocument/2006/relationships/hyperlink" Target="https://github.com/Jialin000/Group_Assignment_HyperConnec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draxzheng@outlook.com" TargetMode="External"/><Relationship Id="rId12" Type="http://schemas.openxmlformats.org/officeDocument/2006/relationships/hyperlink" Target="https://www.behance.net/gallery/140727073/Design-Novel-Interaction" TargetMode="External"/><Relationship Id="rId17" Type="http://schemas.openxmlformats.org/officeDocument/2006/relationships/hyperlink" Target="https://pandaeportfolio.herokuapp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carletlake/ePortfolio_team2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1FfjT_k2aB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ype-store.vercel.app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canva.com/design/DAE_iPT4y9M/22OIGZsJJon5Plhg9aysvQ/edit" TargetMode="External"/><Relationship Id="rId19" Type="http://schemas.openxmlformats.org/officeDocument/2006/relationships/hyperlink" Target="https://hyper-connect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axzheng.com/" TargetMode="External"/><Relationship Id="rId14" Type="http://schemas.openxmlformats.org/officeDocument/2006/relationships/hyperlink" Target="https://github.com/DraxZh/sneaker_shopping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Jielin Zheng</cp:lastModifiedBy>
  <cp:revision>3</cp:revision>
  <cp:lastPrinted>2022-06-15T01:02:00Z</cp:lastPrinted>
  <dcterms:created xsi:type="dcterms:W3CDTF">2022-08-11T12:47:00Z</dcterms:created>
  <dcterms:modified xsi:type="dcterms:W3CDTF">2022-08-11T12:50:00Z</dcterms:modified>
</cp:coreProperties>
</file>